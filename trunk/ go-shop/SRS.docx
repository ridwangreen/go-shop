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pPr>
    </w:p>
    <w:p w:rsidR="00A77B3E" w:rsidRDefault="006D651B">
      <w:pPr>
        <w:pStyle w:val="Heading2"/>
        <w:pBdr>
          <w:top w:val="nil"/>
          <w:left w:val="nil"/>
          <w:bottom w:val="nil"/>
          <w:right w:val="nil"/>
          <w:between w:val="nil"/>
          <w:bar w:val="nil"/>
        </w:pBdr>
        <w:jc w:val="center"/>
        <w:rPr>
          <w:b w:val="0"/>
          <w:bCs w:val="0"/>
          <w:sz w:val="36"/>
          <w:szCs w:val="36"/>
        </w:rPr>
      </w:pPr>
      <w:r>
        <w:rPr>
          <w:b w:val="0"/>
          <w:bCs w:val="0"/>
          <w:sz w:val="36"/>
          <w:szCs w:val="36"/>
        </w:rPr>
        <w:t>go SHOP</w:t>
      </w:r>
    </w:p>
    <w:p w:rsidR="00A77B3E" w:rsidRDefault="006D651B">
      <w:pPr>
        <w:pStyle w:val="Heading2"/>
        <w:pBdr>
          <w:top w:val="nil"/>
          <w:left w:val="nil"/>
          <w:bottom w:val="nil"/>
          <w:right w:val="nil"/>
          <w:between w:val="nil"/>
          <w:bar w:val="nil"/>
        </w:pBdr>
        <w:jc w:val="center"/>
        <w:rPr>
          <w:b w:val="0"/>
          <w:bCs w:val="0"/>
          <w:sz w:val="36"/>
          <w:szCs w:val="36"/>
        </w:rPr>
      </w:pPr>
      <w:r>
        <w:rPr>
          <w:b w:val="0"/>
          <w:bCs w:val="0"/>
          <w:sz w:val="36"/>
          <w:szCs w:val="36"/>
        </w:rPr>
        <w:t>SRS</w:t>
      </w:r>
    </w:p>
    <w:p w:rsidR="00A77B3E" w:rsidRDefault="006D651B">
      <w:pPr>
        <w:pBdr>
          <w:top w:val="nil"/>
          <w:left w:val="nil"/>
          <w:bottom w:val="nil"/>
          <w:right w:val="nil"/>
          <w:between w:val="nil"/>
          <w:bar w:val="nil"/>
        </w:pBdr>
        <w:rPr>
          <w:sz w:val="36"/>
          <w:szCs w:val="36"/>
        </w:rPr>
      </w:pPr>
    </w:p>
    <w:p w:rsidR="00A77B3E" w:rsidRDefault="006D651B">
      <w:pPr>
        <w:pBdr>
          <w:top w:val="nil"/>
          <w:left w:val="nil"/>
          <w:bottom w:val="nil"/>
          <w:right w:val="nil"/>
          <w:between w:val="nil"/>
          <w:bar w:val="nil"/>
        </w:pBdr>
        <w:rPr>
          <w:sz w:val="36"/>
          <w:szCs w:val="36"/>
        </w:rPr>
      </w:pPr>
    </w:p>
    <w:p w:rsidR="00A77B3E" w:rsidRDefault="006D651B">
      <w:pPr>
        <w:pBdr>
          <w:top w:val="nil"/>
          <w:left w:val="nil"/>
          <w:bottom w:val="nil"/>
          <w:right w:val="nil"/>
          <w:between w:val="nil"/>
          <w:bar w:val="nil"/>
        </w:pBdr>
        <w:rPr>
          <w:sz w:val="36"/>
          <w:szCs w:val="36"/>
        </w:rPr>
      </w:pPr>
    </w:p>
    <w:p w:rsidR="00A77B3E" w:rsidRDefault="006D651B">
      <w:pPr>
        <w:pBdr>
          <w:top w:val="nil"/>
          <w:left w:val="nil"/>
          <w:bottom w:val="nil"/>
          <w:right w:val="nil"/>
          <w:between w:val="nil"/>
          <w:bar w:val="nil"/>
        </w:pBdr>
        <w:rPr>
          <w:sz w:val="36"/>
          <w:szCs w:val="36"/>
        </w:rPr>
      </w:pPr>
    </w:p>
    <w:p w:rsidR="00A77B3E" w:rsidRDefault="006D651B">
      <w:pPr>
        <w:pBdr>
          <w:top w:val="nil"/>
          <w:left w:val="nil"/>
          <w:bottom w:val="nil"/>
          <w:right w:val="nil"/>
          <w:between w:val="nil"/>
          <w:bar w:val="nil"/>
        </w:pBdr>
        <w:jc w:val="center"/>
        <w:rPr>
          <w:sz w:val="24"/>
          <w:szCs w:val="24"/>
        </w:rPr>
      </w:pPr>
      <w:r>
        <w:rPr>
          <w:sz w:val="24"/>
          <w:szCs w:val="24"/>
        </w:rPr>
        <w:t>Version: 1.0</w:t>
      </w:r>
    </w:p>
    <w:p w:rsidR="00A77B3E" w:rsidRDefault="006D651B">
      <w:pPr>
        <w:pBdr>
          <w:top w:val="nil"/>
          <w:left w:val="nil"/>
          <w:bottom w:val="nil"/>
          <w:right w:val="nil"/>
          <w:between w:val="nil"/>
          <w:bar w:val="nil"/>
        </w:pBdr>
        <w:rPr>
          <w:sz w:val="24"/>
          <w:szCs w:val="24"/>
        </w:rPr>
      </w:pPr>
    </w:p>
    <w:p w:rsidR="00A77B3E" w:rsidRDefault="006D651B">
      <w:pPr>
        <w:pBdr>
          <w:top w:val="nil"/>
          <w:left w:val="nil"/>
          <w:bottom w:val="nil"/>
          <w:right w:val="nil"/>
          <w:between w:val="nil"/>
          <w:bar w:val="nil"/>
        </w:pBdr>
        <w:jc w:val="center"/>
        <w:rPr>
          <w:sz w:val="24"/>
          <w:szCs w:val="24"/>
        </w:rPr>
      </w:pPr>
      <w:r>
        <w:rPr>
          <w:sz w:val="24"/>
          <w:szCs w:val="24"/>
        </w:rPr>
        <w:t>Date: September 19th 2012</w:t>
      </w:r>
    </w:p>
    <w:p w:rsidR="00A77B3E" w:rsidRDefault="006D651B">
      <w:pPr>
        <w:pBdr>
          <w:top w:val="nil"/>
          <w:left w:val="nil"/>
          <w:bottom w:val="nil"/>
          <w:right w:val="nil"/>
          <w:between w:val="nil"/>
          <w:bar w:val="nil"/>
        </w:pBdr>
        <w:rPr>
          <w:sz w:val="24"/>
          <w:szCs w:val="24"/>
        </w:rPr>
      </w:pPr>
    </w:p>
    <w:p w:rsidR="00A77B3E" w:rsidRDefault="006D651B">
      <w:pPr>
        <w:pBdr>
          <w:top w:val="nil"/>
          <w:left w:val="nil"/>
          <w:bottom w:val="nil"/>
          <w:right w:val="nil"/>
          <w:between w:val="nil"/>
          <w:bar w:val="nil"/>
        </w:pBdr>
        <w:rPr>
          <w:sz w:val="24"/>
          <w:szCs w:val="24"/>
        </w:rPr>
      </w:pPr>
    </w:p>
    <w:p w:rsidR="00A77B3E" w:rsidRDefault="006D651B">
      <w:pPr>
        <w:pBdr>
          <w:top w:val="nil"/>
          <w:left w:val="nil"/>
          <w:bottom w:val="nil"/>
          <w:right w:val="nil"/>
          <w:between w:val="nil"/>
          <w:bar w:val="nil"/>
        </w:pBdr>
        <w:rPr>
          <w:sz w:val="24"/>
          <w:szCs w:val="24"/>
        </w:rPr>
      </w:pPr>
    </w:p>
    <w:p w:rsidR="00A77B3E" w:rsidRDefault="006D651B">
      <w:pPr>
        <w:pBdr>
          <w:top w:val="nil"/>
          <w:left w:val="nil"/>
          <w:bottom w:val="nil"/>
          <w:right w:val="nil"/>
          <w:between w:val="nil"/>
          <w:bar w:val="nil"/>
        </w:pBdr>
        <w:rPr>
          <w:sz w:val="24"/>
          <w:szCs w:val="24"/>
        </w:rPr>
      </w:pPr>
    </w:p>
    <w:p w:rsidR="00A77B3E" w:rsidRDefault="006D651B">
      <w:pPr>
        <w:pBdr>
          <w:top w:val="nil"/>
          <w:left w:val="nil"/>
          <w:bottom w:val="nil"/>
          <w:right w:val="nil"/>
          <w:between w:val="nil"/>
          <w:bar w:val="nil"/>
        </w:pBdr>
        <w:rPr>
          <w:sz w:val="24"/>
          <w:szCs w:val="24"/>
        </w:rPr>
      </w:pPr>
    </w:p>
    <w:p w:rsidR="00A77B3E" w:rsidRDefault="006D651B">
      <w:pPr>
        <w:pBdr>
          <w:top w:val="nil"/>
          <w:left w:val="nil"/>
          <w:bottom w:val="nil"/>
          <w:right w:val="nil"/>
          <w:between w:val="nil"/>
          <w:bar w:val="nil"/>
        </w:pBdr>
        <w:jc w:val="center"/>
        <w:rPr>
          <w:sz w:val="24"/>
          <w:szCs w:val="24"/>
        </w:rPr>
      </w:pPr>
      <w:r>
        <w:rPr>
          <w:sz w:val="24"/>
          <w:szCs w:val="24"/>
        </w:rPr>
        <w:t xml:space="preserve">Presented by: </w:t>
      </w:r>
      <w:r>
        <w:rPr>
          <w:b/>
          <w:bCs/>
          <w:color w:val="353535"/>
          <w:sz w:val="24"/>
          <w:szCs w:val="24"/>
          <w:shd w:val="solid" w:color="FFFFFF" w:fill="FFFFFF"/>
        </w:rPr>
        <w:t>29th New York Volunteer Infantry Regiment</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26"/>
        <w:gridCol w:w="3954"/>
      </w:tblGrid>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r>
              <w:rPr>
                <w:b/>
                <w:bCs/>
                <w:sz w:val="24"/>
                <w:szCs w:val="24"/>
              </w:rPr>
              <w:t>Team Member 1’s 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Charles Lander</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r>
              <w:rPr>
                <w:b/>
                <w:bCs/>
                <w:sz w:val="24"/>
                <w:szCs w:val="24"/>
              </w:rPr>
              <w:t>Team Member 2’s 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Ross Kahn</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r>
              <w:rPr>
                <w:b/>
                <w:bCs/>
                <w:sz w:val="24"/>
                <w:szCs w:val="24"/>
              </w:rPr>
              <w:t>Team Member 3’s 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roofErr w:type="spellStart"/>
            <w:r>
              <w:rPr>
                <w:b/>
                <w:bCs/>
                <w:sz w:val="24"/>
                <w:szCs w:val="24"/>
              </w:rPr>
              <w:t>Becca</w:t>
            </w:r>
            <w:proofErr w:type="spellEnd"/>
            <w:r>
              <w:rPr>
                <w:b/>
                <w:bCs/>
                <w:sz w:val="24"/>
                <w:szCs w:val="24"/>
              </w:rPr>
              <w:t xml:space="preserve"> Dudley</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r>
              <w:rPr>
                <w:b/>
                <w:bCs/>
                <w:sz w:val="24"/>
                <w:szCs w:val="24"/>
              </w:rPr>
              <w:t>Team Member 4’s 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roofErr w:type="spellStart"/>
            <w:r>
              <w:rPr>
                <w:b/>
                <w:bCs/>
                <w:sz w:val="24"/>
                <w:szCs w:val="24"/>
                <w:shd w:val="solid" w:color="FAFAFA" w:fill="FAFAFA"/>
              </w:rPr>
              <w:t>Jhossue</w:t>
            </w:r>
            <w:proofErr w:type="spellEnd"/>
            <w:r>
              <w:rPr>
                <w:b/>
                <w:bCs/>
                <w:sz w:val="24"/>
                <w:szCs w:val="24"/>
                <w:shd w:val="solid" w:color="FAFAFA" w:fill="FAFAFA"/>
              </w:rPr>
              <w:t xml:space="preserve"> Jimenez</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r>
              <w:rPr>
                <w:b/>
                <w:bCs/>
                <w:sz w:val="24"/>
                <w:szCs w:val="24"/>
              </w:rPr>
              <w:t>Team Member 5’s 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tc>
      </w:tr>
    </w:tbl>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rPr>
      </w:pPr>
    </w:p>
    <w:p w:rsidR="00A77B3E" w:rsidRDefault="006D651B">
      <w:pPr>
        <w:pStyle w:val="Heading2"/>
        <w:pBdr>
          <w:top w:val="nil"/>
          <w:left w:val="nil"/>
          <w:bottom w:val="nil"/>
          <w:right w:val="nil"/>
          <w:between w:val="nil"/>
          <w:bar w:val="nil"/>
        </w:pBdr>
      </w:pPr>
    </w:p>
    <w:p w:rsidR="006D651B" w:rsidRDefault="006D651B" w:rsidP="006D651B"/>
    <w:p w:rsidR="006D651B" w:rsidRPr="006D651B" w:rsidRDefault="006D651B" w:rsidP="006D651B"/>
    <w:p w:rsidR="00A77B3E" w:rsidRDefault="006D651B">
      <w:pPr>
        <w:pStyle w:val="Heading2"/>
        <w:pBdr>
          <w:top w:val="nil"/>
          <w:left w:val="nil"/>
          <w:bottom w:val="nil"/>
          <w:right w:val="nil"/>
          <w:between w:val="nil"/>
          <w:bar w:val="nil"/>
        </w:pBdr>
      </w:pPr>
      <w:r>
        <w:lastRenderedPageBreak/>
        <w:t>System Summary</w:t>
      </w:r>
    </w:p>
    <w:p w:rsidR="00A77B3E" w:rsidRDefault="006D651B">
      <w:pPr>
        <w:pBdr>
          <w:top w:val="nil"/>
          <w:left w:val="nil"/>
          <w:bottom w:val="nil"/>
          <w:right w:val="nil"/>
          <w:between w:val="nil"/>
          <w:bar w:val="nil"/>
        </w:pBdr>
        <w:rPr>
          <w:i/>
          <w:iCs/>
        </w:rPr>
      </w:pPr>
    </w:p>
    <w:p w:rsidR="00A77B3E" w:rsidRDefault="006D651B">
      <w:pPr>
        <w:pBdr>
          <w:top w:val="nil"/>
          <w:left w:val="nil"/>
          <w:bottom w:val="nil"/>
          <w:right w:val="nil"/>
          <w:between w:val="nil"/>
          <w:bar w:val="nil"/>
        </w:pBdr>
        <w:rPr>
          <w:b/>
          <w:bCs/>
        </w:rPr>
      </w:pPr>
      <w:r>
        <w:rPr>
          <w:b/>
          <w:bCs/>
        </w:rPr>
        <w:t>Goals:</w:t>
      </w:r>
    </w:p>
    <w:p w:rsidR="00A77B3E" w:rsidRDefault="006D651B">
      <w:pPr>
        <w:pBdr>
          <w:top w:val="nil"/>
          <w:left w:val="nil"/>
          <w:bottom w:val="nil"/>
          <w:right w:val="nil"/>
          <w:between w:val="nil"/>
          <w:bar w:val="nil"/>
        </w:pBdr>
      </w:pPr>
      <w:r>
        <w:tab/>
        <w:t>To allow visually impaired people to use their phones to store their shopping lists</w:t>
      </w:r>
    </w:p>
    <w:p w:rsidR="00A77B3E" w:rsidRDefault="006D651B">
      <w:pPr>
        <w:pBdr>
          <w:top w:val="nil"/>
          <w:left w:val="nil"/>
          <w:bottom w:val="nil"/>
          <w:right w:val="nil"/>
          <w:between w:val="nil"/>
          <w:bar w:val="nil"/>
        </w:pBdr>
        <w:rPr>
          <w:b/>
          <w:bCs/>
        </w:rPr>
      </w:pPr>
      <w:r>
        <w:rPr>
          <w:b/>
          <w:bCs/>
        </w:rPr>
        <w:t>Features:</w:t>
      </w:r>
    </w:p>
    <w:p w:rsidR="00A77B3E" w:rsidRDefault="006D651B">
      <w:pPr>
        <w:pBdr>
          <w:top w:val="nil"/>
          <w:left w:val="nil"/>
          <w:bottom w:val="nil"/>
          <w:right w:val="nil"/>
          <w:between w:val="nil"/>
          <w:bar w:val="nil"/>
        </w:pBdr>
        <w:rPr>
          <w:b/>
          <w:bCs/>
        </w:rPr>
      </w:pPr>
      <w:r>
        <w:rPr>
          <w:b/>
          <w:bCs/>
        </w:rPr>
        <w:tab/>
      </w:r>
      <w:r>
        <w:t>Color coded separators between the categories</w:t>
      </w:r>
    </w:p>
    <w:p w:rsidR="00A77B3E" w:rsidRDefault="006D651B">
      <w:pPr>
        <w:pStyle w:val="Heading2"/>
        <w:pBdr>
          <w:top w:val="nil"/>
          <w:left w:val="nil"/>
          <w:bottom w:val="nil"/>
          <w:right w:val="nil"/>
          <w:between w:val="nil"/>
          <w:bar w:val="nil"/>
        </w:pBdr>
      </w:pPr>
      <w:r>
        <w:t>Existing Competition</w:t>
      </w:r>
    </w:p>
    <w:p w:rsidR="00A77B3E" w:rsidRDefault="006D651B">
      <w:pPr>
        <w:pBdr>
          <w:top w:val="nil"/>
          <w:left w:val="nil"/>
          <w:bottom w:val="nil"/>
          <w:right w:val="nil"/>
          <w:between w:val="nil"/>
          <w:bar w:val="nil"/>
        </w:pBdr>
        <w:rPr>
          <w:b/>
          <w:bCs/>
          <w:i/>
          <w:iCs/>
        </w:rPr>
      </w:pPr>
    </w:p>
    <w:p w:rsidR="00A77B3E" w:rsidRDefault="006D651B">
      <w:pPr>
        <w:pBdr>
          <w:top w:val="nil"/>
          <w:left w:val="nil"/>
          <w:bottom w:val="nil"/>
          <w:right w:val="nil"/>
          <w:between w:val="nil"/>
          <w:bar w:val="nil"/>
        </w:pBdr>
        <w:rPr>
          <w:b/>
          <w:bCs/>
        </w:rPr>
      </w:pPr>
      <w:r>
        <w:rPr>
          <w:b/>
          <w:bCs/>
        </w:rPr>
        <w:t xml:space="preserve">Go Shop!!!: </w:t>
      </w:r>
      <w:r>
        <w:t xml:space="preserve">Go Shop!!! </w:t>
      </w:r>
      <w:r>
        <w:t>has categories however these categories are only distinguished by small text where ours will have a visual color bar separator between the categories. Our app will be simple and color coded for easier usability for the visually impaired.</w:t>
      </w:r>
    </w:p>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rPr>
      </w:pPr>
      <w:proofErr w:type="spellStart"/>
      <w:r>
        <w:rPr>
          <w:b/>
          <w:bCs/>
        </w:rPr>
        <w:t>ShopShop</w:t>
      </w:r>
      <w:proofErr w:type="spellEnd"/>
      <w:r>
        <w:rPr>
          <w:b/>
          <w:bCs/>
        </w:rPr>
        <w:t xml:space="preserve">: </w:t>
      </w:r>
      <w:r>
        <w:t>A simpl</w:t>
      </w:r>
      <w:r>
        <w:t>e list where you can add items to the list and their quantities. When adding items, it remembers previous items for quick addition. Layout is simple, almost like a sticky note. Can cross off items from the list, and the shake the phone to permanently remov</w:t>
      </w:r>
      <w:r>
        <w:t>e crossed out items from the list. Font size can be adjusted, but color cannot be changed. Our app will be able to color code items in addition to larger font size to help out the visually impaired.</w:t>
      </w:r>
    </w:p>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rPr>
      </w:pPr>
      <w:r>
        <w:rPr>
          <w:b/>
          <w:bCs/>
        </w:rPr>
        <w:t xml:space="preserve">Grocery List Free(Shopping List): </w:t>
      </w:r>
      <w:r>
        <w:t>You can add any items,</w:t>
      </w:r>
      <w:r>
        <w:t xml:space="preserve"> but when you type in a letter; it displays pre-set items for quick addition. You can also look at the entire preset list of items, whose checkboxes are color coded. Tapping on an item will cross it out, and a second later will be removed and placed at the</w:t>
      </w:r>
      <w:r>
        <w:t xml:space="preserve"> bottom of the screen. There that item can be permanently deleted, or added back to the list. The color coding on the list however are thin, hard to see colored tick marks, while our application will have the color coding be more visible and items won’t be</w:t>
      </w:r>
      <w:r>
        <w:t xml:space="preserve"> deleted until the user chooses so and not accidentally taps an items and removes it.</w:t>
      </w:r>
    </w:p>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rPr>
      </w:pPr>
      <w:r>
        <w:rPr>
          <w:b/>
          <w:bCs/>
        </w:rPr>
        <w:t xml:space="preserve">Smart Shopping List A La Carte: </w:t>
      </w:r>
      <w:r>
        <w:t>When creating a list, various options can be added like a budget, and notes. Items added can hold various fields, such as categorized by</w:t>
      </w:r>
      <w:r>
        <w:t xml:space="preserve"> “Aisles” and can even have photos attached. However, there is no color coding or anything that might help a visually impaired person. Our apps bigger font and color coding will offer more help to a visually impaired person.</w:t>
      </w:r>
    </w:p>
    <w:p w:rsidR="00A77B3E" w:rsidRDefault="006D651B">
      <w:pPr>
        <w:pStyle w:val="Heading2"/>
        <w:pBdr>
          <w:top w:val="nil"/>
          <w:left w:val="nil"/>
          <w:bottom w:val="nil"/>
          <w:right w:val="nil"/>
          <w:between w:val="nil"/>
          <w:bar w:val="nil"/>
        </w:pBdr>
      </w:pPr>
    </w:p>
    <w:p w:rsidR="006D651B" w:rsidRDefault="006D651B" w:rsidP="006D651B"/>
    <w:p w:rsidR="006D651B" w:rsidRDefault="006D651B" w:rsidP="006D651B"/>
    <w:p w:rsidR="006D651B" w:rsidRDefault="006D651B" w:rsidP="006D651B"/>
    <w:p w:rsidR="006D651B" w:rsidRDefault="006D651B" w:rsidP="006D651B"/>
    <w:p w:rsidR="006D651B" w:rsidRDefault="006D651B" w:rsidP="006D651B"/>
    <w:p w:rsidR="006D651B" w:rsidRDefault="006D651B" w:rsidP="006D651B"/>
    <w:p w:rsidR="006D651B" w:rsidRPr="006D651B" w:rsidRDefault="006D651B" w:rsidP="006D651B"/>
    <w:p w:rsidR="00A77B3E" w:rsidRDefault="006D651B">
      <w:pPr>
        <w:pStyle w:val="Heading2"/>
        <w:pBdr>
          <w:top w:val="nil"/>
          <w:left w:val="nil"/>
          <w:bottom w:val="nil"/>
          <w:right w:val="nil"/>
          <w:between w:val="nil"/>
          <w:bar w:val="nil"/>
        </w:pBdr>
      </w:pPr>
      <w:r>
        <w:lastRenderedPageBreak/>
        <w:t>User Classes and Characteristi</w:t>
      </w:r>
      <w:r>
        <w:t>cs</w:t>
      </w:r>
    </w:p>
    <w:p w:rsidR="00A77B3E" w:rsidRDefault="006D651B">
      <w:pPr>
        <w:pBdr>
          <w:top w:val="nil"/>
          <w:left w:val="nil"/>
          <w:bottom w:val="nil"/>
          <w:right w:val="nil"/>
          <w:between w:val="nil"/>
          <w:bar w:val="nil"/>
        </w:pBdr>
        <w:rPr>
          <w:i/>
          <w:iCs/>
        </w:rPr>
      </w:pP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2"/>
        <w:gridCol w:w="6968"/>
      </w:tblGrid>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User Class: User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Background:</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p>
          <w:p w:rsidR="00A77B3E" w:rsidRDefault="006D651B">
            <w:pPr>
              <w:pBdr>
                <w:top w:val="nil"/>
                <w:left w:val="nil"/>
                <w:bottom w:val="nil"/>
                <w:right w:val="nil"/>
                <w:between w:val="nil"/>
                <w:bar w:val="nil"/>
              </w:pBdr>
              <w:rPr>
                <w:b/>
                <w:bCs/>
                <w:sz w:val="24"/>
                <w:szCs w:val="24"/>
              </w:rPr>
            </w:pPr>
            <w:r>
              <w:rPr>
                <w:b/>
                <w:bCs/>
                <w:sz w:val="24"/>
                <w:szCs w:val="24"/>
              </w:rPr>
              <w:t>May or may not be visually impaired. Some android phone experience but may be very little android experience.</w:t>
            </w:r>
          </w:p>
          <w:p w:rsidR="00A77B3E" w:rsidRDefault="006D651B">
            <w:pPr>
              <w:pBdr>
                <w:top w:val="nil"/>
                <w:left w:val="nil"/>
                <w:bottom w:val="nil"/>
                <w:right w:val="nil"/>
                <w:between w:val="nil"/>
                <w:bar w:val="nil"/>
              </w:pBdr>
              <w:rPr>
                <w:b/>
                <w:bCs/>
                <w:sz w:val="24"/>
                <w:szCs w:val="24"/>
              </w:rPr>
            </w:pP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Expectations: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p>
          <w:p w:rsidR="00A77B3E" w:rsidRDefault="006D651B">
            <w:pPr>
              <w:pBdr>
                <w:top w:val="nil"/>
                <w:left w:val="nil"/>
                <w:bottom w:val="nil"/>
                <w:right w:val="nil"/>
                <w:between w:val="nil"/>
                <w:bar w:val="nil"/>
              </w:pBdr>
              <w:rPr>
                <w:b/>
                <w:bCs/>
                <w:sz w:val="24"/>
                <w:szCs w:val="24"/>
              </w:rPr>
            </w:pPr>
            <w:r>
              <w:rPr>
                <w:b/>
                <w:bCs/>
                <w:sz w:val="24"/>
                <w:szCs w:val="24"/>
              </w:rPr>
              <w:t xml:space="preserve">Will allow the user to modify their shopping list as they think of items to buy, having </w:t>
            </w:r>
            <w:r>
              <w:rPr>
                <w:b/>
                <w:bCs/>
                <w:sz w:val="24"/>
                <w:szCs w:val="24"/>
              </w:rPr>
              <w:t>their shopping list with them at all times. Allows the user to go shopping and not forget the list at home. Allows the user to modify the list as needed.</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System Preferences: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sz w:val="24"/>
                <w:szCs w:val="24"/>
              </w:rPr>
            </w:pPr>
          </w:p>
          <w:p w:rsidR="00A77B3E" w:rsidRDefault="006D651B">
            <w:pPr>
              <w:pBdr>
                <w:top w:val="nil"/>
                <w:left w:val="nil"/>
                <w:bottom w:val="nil"/>
                <w:right w:val="nil"/>
                <w:between w:val="nil"/>
                <w:bar w:val="nil"/>
              </w:pBdr>
              <w:rPr>
                <w:b/>
                <w:bCs/>
                <w:sz w:val="24"/>
                <w:szCs w:val="24"/>
              </w:rPr>
            </w:pPr>
            <w:r>
              <w:rPr>
                <w:b/>
                <w:bCs/>
                <w:sz w:val="24"/>
                <w:szCs w:val="24"/>
              </w:rPr>
              <w:t>Add item to list, check item off from list, remove item from list.</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 xml:space="preserve">Domain </w:t>
            </w:r>
            <w:r>
              <w:rPr>
                <w:b/>
                <w:bCs/>
                <w:sz w:val="24"/>
                <w:szCs w:val="24"/>
              </w:rPr>
              <w:t>Knowledge: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_x_ low ___ medium ___ high</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Interaction Profile: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Frequency: _</w:t>
            </w:r>
            <w:r>
              <w:rPr>
                <w:b/>
                <w:bCs/>
                <w:i/>
                <w:iCs/>
                <w:sz w:val="24"/>
                <w:szCs w:val="24"/>
              </w:rPr>
              <w:t>x</w:t>
            </w:r>
            <w:r>
              <w:rPr>
                <w:b/>
                <w:bCs/>
                <w:sz w:val="24"/>
                <w:szCs w:val="24"/>
              </w:rPr>
              <w:t>_ low ___ medium ___ high  (how often used)</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Intensity: _x_ low ____ medium ____ high  (when system is used)</w:t>
            </w:r>
          </w:p>
        </w:tc>
      </w:tr>
      <w:tr w:rsidR="00065962">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Usability Objectives (rank in order of preference):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D651B">
            <w:pPr>
              <w:pBdr>
                <w:top w:val="nil"/>
                <w:left w:val="nil"/>
                <w:bottom w:val="nil"/>
                <w:right w:val="nil"/>
                <w:between w:val="nil"/>
                <w:bar w:val="nil"/>
              </w:pBdr>
            </w:pPr>
            <w:r>
              <w:rPr>
                <w:b/>
                <w:bCs/>
                <w:sz w:val="24"/>
                <w:szCs w:val="24"/>
              </w:rPr>
              <w:t xml:space="preserve">_7_ efficiency _4_ </w:t>
            </w:r>
            <w:r>
              <w:rPr>
                <w:b/>
                <w:bCs/>
                <w:sz w:val="24"/>
                <w:szCs w:val="24"/>
              </w:rPr>
              <w:t xml:space="preserve">accuracy _3_ reliability _6_ </w:t>
            </w:r>
            <w:proofErr w:type="spellStart"/>
            <w:r>
              <w:rPr>
                <w:b/>
                <w:bCs/>
                <w:sz w:val="24"/>
                <w:szCs w:val="24"/>
              </w:rPr>
              <w:t>learnability</w:t>
            </w:r>
            <w:proofErr w:type="spellEnd"/>
            <w:r>
              <w:rPr>
                <w:b/>
                <w:bCs/>
                <w:sz w:val="24"/>
                <w:szCs w:val="24"/>
              </w:rPr>
              <w:t xml:space="preserve"> _2_ </w:t>
            </w:r>
            <w:proofErr w:type="spellStart"/>
            <w:r>
              <w:rPr>
                <w:b/>
                <w:bCs/>
                <w:sz w:val="24"/>
                <w:szCs w:val="24"/>
              </w:rPr>
              <w:t>memberability</w:t>
            </w:r>
            <w:proofErr w:type="spellEnd"/>
            <w:r>
              <w:rPr>
                <w:b/>
                <w:bCs/>
                <w:sz w:val="24"/>
                <w:szCs w:val="24"/>
              </w:rPr>
              <w:t xml:space="preserve"> _8_ clarity __5_ </w:t>
            </w:r>
            <w:proofErr w:type="spellStart"/>
            <w:r>
              <w:rPr>
                <w:b/>
                <w:bCs/>
                <w:sz w:val="24"/>
                <w:szCs w:val="24"/>
              </w:rPr>
              <w:t>comprehensibilty</w:t>
            </w:r>
            <w:proofErr w:type="spellEnd"/>
            <w:r>
              <w:rPr>
                <w:b/>
                <w:bCs/>
                <w:sz w:val="24"/>
                <w:szCs w:val="24"/>
              </w:rPr>
              <w:t xml:space="preserve">       _x_ attractiveness _1_ other:</w:t>
            </w:r>
          </w:p>
        </w:tc>
      </w:tr>
    </w:tbl>
    <w:p w:rsidR="00A77B3E" w:rsidRDefault="006D651B">
      <w:pPr>
        <w:pBdr>
          <w:top w:val="nil"/>
          <w:left w:val="nil"/>
          <w:bottom w:val="nil"/>
          <w:right w:val="nil"/>
          <w:between w:val="nil"/>
          <w:bar w:val="nil"/>
        </w:pBdr>
      </w:pPr>
    </w:p>
    <w:p w:rsidR="00A77B3E" w:rsidRDefault="006D651B">
      <w:pPr>
        <w:pStyle w:val="Heading1"/>
        <w:pBdr>
          <w:top w:val="nil"/>
          <w:left w:val="nil"/>
          <w:bottom w:val="nil"/>
          <w:right w:val="nil"/>
          <w:between w:val="nil"/>
          <w:bar w:val="nil"/>
        </w:pBdr>
      </w:pPr>
    </w:p>
    <w:p w:rsidR="00A77B3E" w:rsidRDefault="006D651B">
      <w:pPr>
        <w:pStyle w:val="Heading1"/>
        <w:pBdr>
          <w:top w:val="nil"/>
          <w:left w:val="nil"/>
          <w:bottom w:val="nil"/>
          <w:right w:val="nil"/>
          <w:between w:val="nil"/>
          <w:bar w:val="nil"/>
        </w:pBdr>
      </w:pPr>
      <w:r>
        <w:t>System Features</w:t>
      </w:r>
    </w:p>
    <w:p w:rsidR="00A77B3E" w:rsidRDefault="006D651B">
      <w:pPr>
        <w:numPr>
          <w:ilvl w:val="0"/>
          <w:numId w:val="1"/>
        </w:numPr>
        <w:pBdr>
          <w:top w:val="nil"/>
          <w:left w:val="nil"/>
          <w:bottom w:val="nil"/>
          <w:right w:val="nil"/>
          <w:between w:val="nil"/>
          <w:bar w:val="nil"/>
        </w:pBdr>
        <w:tabs>
          <w:tab w:val="num" w:pos="720"/>
        </w:tabs>
      </w:pPr>
      <w:r>
        <w:t>As a user, I can add an item to my list.</w:t>
      </w:r>
    </w:p>
    <w:p w:rsidR="00A77B3E" w:rsidRDefault="006D651B">
      <w:pPr>
        <w:numPr>
          <w:ilvl w:val="0"/>
          <w:numId w:val="1"/>
        </w:numPr>
        <w:pBdr>
          <w:top w:val="nil"/>
          <w:left w:val="nil"/>
          <w:bottom w:val="nil"/>
          <w:right w:val="nil"/>
          <w:between w:val="nil"/>
          <w:bar w:val="nil"/>
        </w:pBdr>
        <w:tabs>
          <w:tab w:val="num" w:pos="720"/>
        </w:tabs>
      </w:pPr>
      <w:r>
        <w:t>As a user, I can add categories to the list</w:t>
      </w:r>
    </w:p>
    <w:p w:rsidR="00A77B3E" w:rsidRDefault="006D651B">
      <w:pPr>
        <w:numPr>
          <w:ilvl w:val="0"/>
          <w:numId w:val="1"/>
        </w:numPr>
        <w:pBdr>
          <w:top w:val="nil"/>
          <w:left w:val="nil"/>
          <w:bottom w:val="nil"/>
          <w:right w:val="nil"/>
          <w:between w:val="nil"/>
          <w:bar w:val="nil"/>
        </w:pBdr>
        <w:tabs>
          <w:tab w:val="num" w:pos="720"/>
        </w:tabs>
      </w:pPr>
      <w:r>
        <w:t xml:space="preserve">As a user, I can </w:t>
      </w:r>
      <w:r>
        <w:t>change the category of an item.</w:t>
      </w:r>
    </w:p>
    <w:p w:rsidR="00A77B3E" w:rsidRDefault="006D651B">
      <w:pPr>
        <w:numPr>
          <w:ilvl w:val="0"/>
          <w:numId w:val="1"/>
        </w:numPr>
        <w:pBdr>
          <w:top w:val="nil"/>
          <w:left w:val="nil"/>
          <w:bottom w:val="nil"/>
          <w:right w:val="nil"/>
          <w:between w:val="nil"/>
          <w:bar w:val="nil"/>
        </w:pBdr>
        <w:tabs>
          <w:tab w:val="num" w:pos="720"/>
        </w:tabs>
      </w:pPr>
      <w:r>
        <w:t>As a user, I can cross off items that I have picked up.</w:t>
      </w:r>
    </w:p>
    <w:p w:rsidR="00A77B3E" w:rsidRDefault="006D651B">
      <w:pPr>
        <w:numPr>
          <w:ilvl w:val="0"/>
          <w:numId w:val="1"/>
        </w:numPr>
        <w:pBdr>
          <w:top w:val="nil"/>
          <w:left w:val="nil"/>
          <w:bottom w:val="nil"/>
          <w:right w:val="nil"/>
          <w:between w:val="nil"/>
          <w:bar w:val="nil"/>
        </w:pBdr>
        <w:tabs>
          <w:tab w:val="num" w:pos="720"/>
        </w:tabs>
      </w:pPr>
      <w:r>
        <w:t>As a user, I can remove all crossed off items at the same time.</w:t>
      </w:r>
    </w:p>
    <w:p w:rsidR="00A77B3E" w:rsidRDefault="006D651B">
      <w:pPr>
        <w:numPr>
          <w:ilvl w:val="0"/>
          <w:numId w:val="1"/>
        </w:numPr>
        <w:pBdr>
          <w:top w:val="nil"/>
          <w:left w:val="nil"/>
          <w:bottom w:val="nil"/>
          <w:right w:val="nil"/>
          <w:between w:val="nil"/>
          <w:bar w:val="nil"/>
        </w:pBdr>
        <w:tabs>
          <w:tab w:val="num" w:pos="720"/>
        </w:tabs>
      </w:pPr>
      <w:r>
        <w:t xml:space="preserve">As a user, I can add multiple items to the list at the same time, as long as they are </w:t>
      </w:r>
      <w:proofErr w:type="spellStart"/>
      <w:r>
        <w:t>apart</w:t>
      </w:r>
      <w:proofErr w:type="spellEnd"/>
      <w:r>
        <w:t xml:space="preserve"> of the same </w:t>
      </w:r>
      <w:r>
        <w:t>category</w:t>
      </w:r>
    </w:p>
    <w:p w:rsidR="00A77B3E" w:rsidRDefault="006D651B">
      <w:pPr>
        <w:pStyle w:val="Heading1"/>
        <w:pBdr>
          <w:top w:val="nil"/>
          <w:left w:val="nil"/>
          <w:bottom w:val="nil"/>
          <w:right w:val="nil"/>
          <w:between w:val="nil"/>
          <w:bar w:val="nil"/>
        </w:pBdr>
      </w:pPr>
    </w:p>
    <w:p w:rsidR="00A77B3E" w:rsidRDefault="006D651B">
      <w:pPr>
        <w:pStyle w:val="Heading1"/>
        <w:pBdr>
          <w:top w:val="nil"/>
          <w:left w:val="nil"/>
          <w:bottom w:val="nil"/>
          <w:right w:val="nil"/>
          <w:between w:val="nil"/>
          <w:bar w:val="nil"/>
        </w:pBdr>
      </w:pPr>
      <w:r>
        <w:t>Task Analysis</w:t>
      </w:r>
    </w:p>
    <w:p w:rsidR="00A77B3E" w:rsidRDefault="006D651B">
      <w:pPr>
        <w:pStyle w:val="Heading2"/>
        <w:numPr>
          <w:ilvl w:val="0"/>
          <w:numId w:val="2"/>
        </w:numPr>
        <w:pBdr>
          <w:top w:val="nil"/>
          <w:left w:val="nil"/>
          <w:bottom w:val="nil"/>
          <w:right w:val="nil"/>
          <w:between w:val="nil"/>
          <w:bar w:val="nil"/>
        </w:pBdr>
        <w:tabs>
          <w:tab w:val="num" w:pos="720"/>
        </w:tabs>
        <w:spacing w:before="0" w:after="0"/>
        <w:rPr>
          <w:sz w:val="22"/>
          <w:szCs w:val="22"/>
        </w:rPr>
      </w:pPr>
      <w:r>
        <w:rPr>
          <w:sz w:val="22"/>
          <w:szCs w:val="22"/>
        </w:rPr>
        <w:t>Add item to list</w:t>
      </w:r>
    </w:p>
    <w:p w:rsidR="00A77B3E" w:rsidRDefault="006D651B">
      <w:pPr>
        <w:numPr>
          <w:ilvl w:val="1"/>
          <w:numId w:val="2"/>
        </w:numPr>
        <w:pBdr>
          <w:top w:val="nil"/>
          <w:left w:val="nil"/>
          <w:bottom w:val="nil"/>
          <w:right w:val="nil"/>
          <w:between w:val="nil"/>
          <w:bar w:val="nil"/>
        </w:pBdr>
        <w:tabs>
          <w:tab w:val="num" w:pos="1440"/>
        </w:tabs>
      </w:pPr>
      <w:r>
        <w:t>Select category</w:t>
      </w:r>
    </w:p>
    <w:p w:rsidR="00A77B3E" w:rsidRDefault="006D651B">
      <w:pPr>
        <w:numPr>
          <w:ilvl w:val="2"/>
          <w:numId w:val="2"/>
        </w:numPr>
        <w:pBdr>
          <w:top w:val="nil"/>
          <w:left w:val="nil"/>
          <w:bottom w:val="nil"/>
          <w:right w:val="nil"/>
          <w:between w:val="nil"/>
          <w:bar w:val="nil"/>
        </w:pBdr>
        <w:tabs>
          <w:tab w:val="num" w:pos="2160"/>
        </w:tabs>
        <w:ind w:hanging="360"/>
      </w:pPr>
      <w:r>
        <w:t>Hit arrow next to “Current Category”</w:t>
      </w:r>
    </w:p>
    <w:p w:rsidR="00A77B3E" w:rsidRDefault="006D651B">
      <w:pPr>
        <w:numPr>
          <w:ilvl w:val="2"/>
          <w:numId w:val="2"/>
        </w:numPr>
        <w:pBdr>
          <w:top w:val="nil"/>
          <w:left w:val="nil"/>
          <w:bottom w:val="nil"/>
          <w:right w:val="nil"/>
          <w:between w:val="nil"/>
          <w:bar w:val="nil"/>
        </w:pBdr>
        <w:tabs>
          <w:tab w:val="num" w:pos="2160"/>
        </w:tabs>
        <w:ind w:hanging="360"/>
      </w:pPr>
      <w:r>
        <w:t>Select the desired category</w:t>
      </w:r>
    </w:p>
    <w:p w:rsidR="00A77B3E" w:rsidRDefault="006D651B">
      <w:pPr>
        <w:numPr>
          <w:ilvl w:val="1"/>
          <w:numId w:val="2"/>
        </w:numPr>
        <w:pBdr>
          <w:top w:val="nil"/>
          <w:left w:val="nil"/>
          <w:bottom w:val="nil"/>
          <w:right w:val="nil"/>
          <w:between w:val="nil"/>
          <w:bar w:val="nil"/>
        </w:pBdr>
        <w:tabs>
          <w:tab w:val="num" w:pos="1440"/>
        </w:tabs>
      </w:pPr>
      <w:r>
        <w:t xml:space="preserve">Type item into </w:t>
      </w:r>
      <w:proofErr w:type="spellStart"/>
      <w:r>
        <w:t>textarea</w:t>
      </w:r>
      <w:proofErr w:type="spellEnd"/>
    </w:p>
    <w:p w:rsidR="00A77B3E" w:rsidRDefault="006D651B">
      <w:pPr>
        <w:numPr>
          <w:ilvl w:val="1"/>
          <w:numId w:val="2"/>
        </w:numPr>
        <w:pBdr>
          <w:top w:val="nil"/>
          <w:left w:val="nil"/>
          <w:bottom w:val="nil"/>
          <w:right w:val="nil"/>
          <w:between w:val="nil"/>
          <w:bar w:val="nil"/>
        </w:pBdr>
        <w:tabs>
          <w:tab w:val="num" w:pos="1440"/>
        </w:tabs>
      </w:pPr>
      <w:r>
        <w:t>Hit add button</w:t>
      </w:r>
    </w:p>
    <w:p w:rsidR="00A77B3E" w:rsidRDefault="006D651B">
      <w:pPr>
        <w:numPr>
          <w:ilvl w:val="0"/>
          <w:numId w:val="2"/>
        </w:numPr>
        <w:pBdr>
          <w:top w:val="nil"/>
          <w:left w:val="nil"/>
          <w:bottom w:val="nil"/>
          <w:right w:val="nil"/>
          <w:between w:val="nil"/>
          <w:bar w:val="nil"/>
        </w:pBdr>
        <w:tabs>
          <w:tab w:val="num" w:pos="720"/>
        </w:tabs>
        <w:rPr>
          <w:b/>
          <w:bCs/>
        </w:rPr>
      </w:pPr>
      <w:r>
        <w:rPr>
          <w:b/>
          <w:bCs/>
        </w:rPr>
        <w:t>Add category to list</w:t>
      </w:r>
    </w:p>
    <w:p w:rsidR="00A77B3E" w:rsidRDefault="006D651B">
      <w:pPr>
        <w:numPr>
          <w:ilvl w:val="1"/>
          <w:numId w:val="2"/>
        </w:numPr>
        <w:pBdr>
          <w:top w:val="nil"/>
          <w:left w:val="nil"/>
          <w:bottom w:val="nil"/>
          <w:right w:val="nil"/>
          <w:between w:val="nil"/>
          <w:bar w:val="nil"/>
        </w:pBdr>
        <w:tabs>
          <w:tab w:val="num" w:pos="1440"/>
        </w:tabs>
      </w:pPr>
      <w:r>
        <w:t>Hit menu button</w:t>
      </w:r>
    </w:p>
    <w:p w:rsidR="00A77B3E" w:rsidRDefault="006D651B">
      <w:pPr>
        <w:numPr>
          <w:ilvl w:val="1"/>
          <w:numId w:val="2"/>
        </w:numPr>
        <w:pBdr>
          <w:top w:val="nil"/>
          <w:left w:val="nil"/>
          <w:bottom w:val="nil"/>
          <w:right w:val="nil"/>
          <w:between w:val="nil"/>
          <w:bar w:val="nil"/>
        </w:pBdr>
        <w:tabs>
          <w:tab w:val="num" w:pos="1440"/>
        </w:tabs>
      </w:pPr>
      <w:r>
        <w:t>Select “Add Category”</w:t>
      </w:r>
    </w:p>
    <w:p w:rsidR="00A77B3E" w:rsidRDefault="006D651B">
      <w:pPr>
        <w:numPr>
          <w:ilvl w:val="1"/>
          <w:numId w:val="2"/>
        </w:numPr>
        <w:pBdr>
          <w:top w:val="nil"/>
          <w:left w:val="nil"/>
          <w:bottom w:val="nil"/>
          <w:right w:val="nil"/>
          <w:between w:val="nil"/>
          <w:bar w:val="nil"/>
        </w:pBdr>
        <w:tabs>
          <w:tab w:val="num" w:pos="1440"/>
        </w:tabs>
      </w:pPr>
      <w:r>
        <w:t>Enter new category name</w:t>
      </w:r>
    </w:p>
    <w:p w:rsidR="00A77B3E" w:rsidRDefault="006D651B">
      <w:pPr>
        <w:numPr>
          <w:ilvl w:val="1"/>
          <w:numId w:val="2"/>
        </w:numPr>
        <w:pBdr>
          <w:top w:val="nil"/>
          <w:left w:val="nil"/>
          <w:bottom w:val="nil"/>
          <w:right w:val="nil"/>
          <w:between w:val="nil"/>
          <w:bar w:val="nil"/>
        </w:pBdr>
        <w:tabs>
          <w:tab w:val="num" w:pos="1440"/>
        </w:tabs>
      </w:pPr>
      <w:r>
        <w:t>Hit “ok”</w:t>
      </w:r>
    </w:p>
    <w:p w:rsidR="00A77B3E" w:rsidRDefault="006D651B">
      <w:pPr>
        <w:numPr>
          <w:ilvl w:val="0"/>
          <w:numId w:val="2"/>
        </w:numPr>
        <w:pBdr>
          <w:top w:val="nil"/>
          <w:left w:val="nil"/>
          <w:bottom w:val="nil"/>
          <w:right w:val="nil"/>
          <w:between w:val="nil"/>
          <w:bar w:val="nil"/>
        </w:pBdr>
        <w:tabs>
          <w:tab w:val="num" w:pos="720"/>
        </w:tabs>
        <w:rPr>
          <w:b/>
          <w:bCs/>
        </w:rPr>
      </w:pPr>
      <w:r>
        <w:rPr>
          <w:b/>
          <w:bCs/>
        </w:rPr>
        <w:t>Change the category of an item</w:t>
      </w:r>
    </w:p>
    <w:p w:rsidR="00A77B3E" w:rsidRDefault="006D651B">
      <w:pPr>
        <w:numPr>
          <w:ilvl w:val="1"/>
          <w:numId w:val="2"/>
        </w:numPr>
        <w:pBdr>
          <w:top w:val="nil"/>
          <w:left w:val="nil"/>
          <w:bottom w:val="nil"/>
          <w:right w:val="nil"/>
          <w:between w:val="nil"/>
          <w:bar w:val="nil"/>
        </w:pBdr>
        <w:tabs>
          <w:tab w:val="num" w:pos="1440"/>
        </w:tabs>
      </w:pPr>
      <w:r>
        <w:t>Hit menu button</w:t>
      </w:r>
    </w:p>
    <w:p w:rsidR="00A77B3E" w:rsidRDefault="006D651B">
      <w:pPr>
        <w:numPr>
          <w:ilvl w:val="1"/>
          <w:numId w:val="2"/>
        </w:numPr>
        <w:pBdr>
          <w:top w:val="nil"/>
          <w:left w:val="nil"/>
          <w:bottom w:val="nil"/>
          <w:right w:val="nil"/>
          <w:between w:val="nil"/>
          <w:bar w:val="nil"/>
        </w:pBdr>
        <w:tabs>
          <w:tab w:val="num" w:pos="1440"/>
        </w:tabs>
      </w:pPr>
      <w:r>
        <w:t>Select “Manage Categories”</w:t>
      </w:r>
    </w:p>
    <w:p w:rsidR="00A77B3E" w:rsidRDefault="006D651B">
      <w:pPr>
        <w:numPr>
          <w:ilvl w:val="1"/>
          <w:numId w:val="2"/>
        </w:numPr>
        <w:pBdr>
          <w:top w:val="nil"/>
          <w:left w:val="nil"/>
          <w:bottom w:val="nil"/>
          <w:right w:val="nil"/>
          <w:between w:val="nil"/>
          <w:bar w:val="nil"/>
        </w:pBdr>
        <w:tabs>
          <w:tab w:val="num" w:pos="1440"/>
        </w:tabs>
      </w:pPr>
      <w:r>
        <w:t>Select category of the item to be changed</w:t>
      </w:r>
    </w:p>
    <w:p w:rsidR="00A77B3E" w:rsidRDefault="006D651B">
      <w:pPr>
        <w:numPr>
          <w:ilvl w:val="1"/>
          <w:numId w:val="2"/>
        </w:numPr>
        <w:pBdr>
          <w:top w:val="nil"/>
          <w:left w:val="nil"/>
          <w:bottom w:val="nil"/>
          <w:right w:val="nil"/>
          <w:between w:val="nil"/>
          <w:bar w:val="nil"/>
        </w:pBdr>
        <w:tabs>
          <w:tab w:val="num" w:pos="1440"/>
        </w:tabs>
      </w:pPr>
      <w:r>
        <w:t>Select “Move”</w:t>
      </w:r>
    </w:p>
    <w:p w:rsidR="00A77B3E" w:rsidRDefault="006D651B">
      <w:pPr>
        <w:numPr>
          <w:ilvl w:val="1"/>
          <w:numId w:val="2"/>
        </w:numPr>
        <w:pBdr>
          <w:top w:val="nil"/>
          <w:left w:val="nil"/>
          <w:bottom w:val="nil"/>
          <w:right w:val="nil"/>
          <w:between w:val="nil"/>
          <w:bar w:val="nil"/>
        </w:pBdr>
        <w:tabs>
          <w:tab w:val="num" w:pos="1440"/>
        </w:tabs>
      </w:pPr>
      <w:r>
        <w:t>Select category the item is to be moved to</w:t>
      </w:r>
    </w:p>
    <w:p w:rsidR="00A77B3E" w:rsidRDefault="006D651B">
      <w:pPr>
        <w:numPr>
          <w:ilvl w:val="0"/>
          <w:numId w:val="2"/>
        </w:numPr>
        <w:pBdr>
          <w:top w:val="nil"/>
          <w:left w:val="nil"/>
          <w:bottom w:val="nil"/>
          <w:right w:val="nil"/>
          <w:between w:val="nil"/>
          <w:bar w:val="nil"/>
        </w:pBdr>
        <w:tabs>
          <w:tab w:val="num" w:pos="720"/>
        </w:tabs>
        <w:rPr>
          <w:b/>
          <w:bCs/>
        </w:rPr>
      </w:pPr>
      <w:r>
        <w:rPr>
          <w:b/>
          <w:bCs/>
        </w:rPr>
        <w:t>Cross off an item</w:t>
      </w:r>
    </w:p>
    <w:p w:rsidR="00A77B3E" w:rsidRDefault="006D651B">
      <w:pPr>
        <w:numPr>
          <w:ilvl w:val="1"/>
          <w:numId w:val="2"/>
        </w:numPr>
        <w:pBdr>
          <w:top w:val="nil"/>
          <w:left w:val="nil"/>
          <w:bottom w:val="nil"/>
          <w:right w:val="nil"/>
          <w:between w:val="nil"/>
          <w:bar w:val="nil"/>
        </w:pBdr>
        <w:tabs>
          <w:tab w:val="num" w:pos="1440"/>
        </w:tabs>
      </w:pPr>
      <w:r>
        <w:t>Scroll down to the item</w:t>
      </w:r>
    </w:p>
    <w:p w:rsidR="00A77B3E" w:rsidRDefault="006D651B">
      <w:pPr>
        <w:numPr>
          <w:ilvl w:val="1"/>
          <w:numId w:val="2"/>
        </w:numPr>
        <w:pBdr>
          <w:top w:val="nil"/>
          <w:left w:val="nil"/>
          <w:bottom w:val="nil"/>
          <w:right w:val="nil"/>
          <w:between w:val="nil"/>
          <w:bar w:val="nil"/>
        </w:pBdr>
        <w:tabs>
          <w:tab w:val="num" w:pos="1440"/>
        </w:tabs>
      </w:pPr>
      <w:r>
        <w:t>Swipe finger to the right or hit the chec</w:t>
      </w:r>
      <w:r>
        <w:t>k box</w:t>
      </w:r>
    </w:p>
    <w:p w:rsidR="00A77B3E" w:rsidRDefault="006D651B">
      <w:pPr>
        <w:numPr>
          <w:ilvl w:val="0"/>
          <w:numId w:val="2"/>
        </w:numPr>
        <w:pBdr>
          <w:top w:val="nil"/>
          <w:left w:val="nil"/>
          <w:bottom w:val="nil"/>
          <w:right w:val="nil"/>
          <w:between w:val="nil"/>
          <w:bar w:val="nil"/>
        </w:pBdr>
        <w:tabs>
          <w:tab w:val="num" w:pos="720"/>
        </w:tabs>
        <w:rPr>
          <w:b/>
          <w:bCs/>
        </w:rPr>
      </w:pPr>
      <w:r>
        <w:rPr>
          <w:b/>
          <w:bCs/>
        </w:rPr>
        <w:t>Removed all crossed off items</w:t>
      </w:r>
    </w:p>
    <w:p w:rsidR="00A77B3E" w:rsidRDefault="006D651B">
      <w:pPr>
        <w:numPr>
          <w:ilvl w:val="1"/>
          <w:numId w:val="2"/>
        </w:numPr>
        <w:pBdr>
          <w:top w:val="nil"/>
          <w:left w:val="nil"/>
          <w:bottom w:val="nil"/>
          <w:right w:val="nil"/>
          <w:between w:val="nil"/>
          <w:bar w:val="nil"/>
        </w:pBdr>
        <w:tabs>
          <w:tab w:val="num" w:pos="1440"/>
        </w:tabs>
      </w:pPr>
      <w:r>
        <w:t>Hit menu button</w:t>
      </w:r>
    </w:p>
    <w:p w:rsidR="00A77B3E" w:rsidRDefault="006D651B">
      <w:pPr>
        <w:numPr>
          <w:ilvl w:val="1"/>
          <w:numId w:val="2"/>
        </w:numPr>
        <w:pBdr>
          <w:top w:val="nil"/>
          <w:left w:val="nil"/>
          <w:bottom w:val="nil"/>
          <w:right w:val="nil"/>
          <w:between w:val="nil"/>
          <w:bar w:val="nil"/>
        </w:pBdr>
        <w:tabs>
          <w:tab w:val="num" w:pos="1440"/>
        </w:tabs>
      </w:pPr>
      <w:r>
        <w:t>Select “Clear Marked”</w:t>
      </w:r>
    </w:p>
    <w:p w:rsidR="00A77B3E" w:rsidRDefault="006D651B">
      <w:pPr>
        <w:numPr>
          <w:ilvl w:val="0"/>
          <w:numId w:val="2"/>
        </w:numPr>
        <w:pBdr>
          <w:top w:val="nil"/>
          <w:left w:val="nil"/>
          <w:bottom w:val="nil"/>
          <w:right w:val="nil"/>
          <w:between w:val="nil"/>
          <w:bar w:val="nil"/>
        </w:pBdr>
        <w:tabs>
          <w:tab w:val="num" w:pos="720"/>
        </w:tabs>
        <w:rPr>
          <w:b/>
          <w:bCs/>
        </w:rPr>
      </w:pPr>
      <w:r>
        <w:rPr>
          <w:b/>
          <w:bCs/>
        </w:rPr>
        <w:t>Add multiple items at the same time</w:t>
      </w:r>
    </w:p>
    <w:p w:rsidR="00A77B3E" w:rsidRDefault="006D651B">
      <w:pPr>
        <w:numPr>
          <w:ilvl w:val="1"/>
          <w:numId w:val="2"/>
        </w:numPr>
        <w:pBdr>
          <w:top w:val="nil"/>
          <w:left w:val="nil"/>
          <w:bottom w:val="nil"/>
          <w:right w:val="nil"/>
          <w:between w:val="nil"/>
          <w:bar w:val="nil"/>
        </w:pBdr>
        <w:tabs>
          <w:tab w:val="num" w:pos="1440"/>
        </w:tabs>
      </w:pPr>
      <w:r>
        <w:t>Select category</w:t>
      </w:r>
    </w:p>
    <w:p w:rsidR="00A77B3E" w:rsidRDefault="006D651B">
      <w:pPr>
        <w:numPr>
          <w:ilvl w:val="2"/>
          <w:numId w:val="2"/>
        </w:numPr>
        <w:pBdr>
          <w:top w:val="nil"/>
          <w:left w:val="nil"/>
          <w:bottom w:val="nil"/>
          <w:right w:val="nil"/>
          <w:between w:val="nil"/>
          <w:bar w:val="nil"/>
        </w:pBdr>
        <w:tabs>
          <w:tab w:val="num" w:pos="2160"/>
        </w:tabs>
        <w:ind w:hanging="360"/>
      </w:pPr>
      <w:r>
        <w:t>Hit arrow next to “Current Category”</w:t>
      </w:r>
    </w:p>
    <w:p w:rsidR="00A77B3E" w:rsidRDefault="006D651B">
      <w:pPr>
        <w:numPr>
          <w:ilvl w:val="2"/>
          <w:numId w:val="2"/>
        </w:numPr>
        <w:pBdr>
          <w:top w:val="nil"/>
          <w:left w:val="nil"/>
          <w:bottom w:val="nil"/>
          <w:right w:val="nil"/>
          <w:between w:val="nil"/>
          <w:bar w:val="nil"/>
        </w:pBdr>
        <w:tabs>
          <w:tab w:val="num" w:pos="2160"/>
        </w:tabs>
        <w:ind w:hanging="360"/>
      </w:pPr>
      <w:r>
        <w:t>Select the desired category</w:t>
      </w:r>
    </w:p>
    <w:p w:rsidR="00A77B3E" w:rsidRDefault="006D651B">
      <w:pPr>
        <w:numPr>
          <w:ilvl w:val="1"/>
          <w:numId w:val="2"/>
        </w:numPr>
        <w:pBdr>
          <w:top w:val="nil"/>
          <w:left w:val="nil"/>
          <w:bottom w:val="nil"/>
          <w:right w:val="nil"/>
          <w:between w:val="nil"/>
          <w:bar w:val="nil"/>
        </w:pBdr>
        <w:tabs>
          <w:tab w:val="num" w:pos="1440"/>
        </w:tabs>
      </w:pPr>
      <w:r>
        <w:t>Add item</w:t>
      </w:r>
    </w:p>
    <w:p w:rsidR="00A77B3E" w:rsidRDefault="006D651B">
      <w:pPr>
        <w:numPr>
          <w:ilvl w:val="2"/>
          <w:numId w:val="2"/>
        </w:numPr>
        <w:pBdr>
          <w:top w:val="nil"/>
          <w:left w:val="nil"/>
          <w:bottom w:val="nil"/>
          <w:right w:val="nil"/>
          <w:between w:val="nil"/>
          <w:bar w:val="nil"/>
        </w:pBdr>
        <w:tabs>
          <w:tab w:val="num" w:pos="2160"/>
        </w:tabs>
        <w:ind w:hanging="360"/>
      </w:pPr>
      <w:r>
        <w:t xml:space="preserve">Type item into </w:t>
      </w:r>
      <w:proofErr w:type="spellStart"/>
      <w:r>
        <w:t>textarea</w:t>
      </w:r>
      <w:proofErr w:type="spellEnd"/>
    </w:p>
    <w:p w:rsidR="00A77B3E" w:rsidRDefault="006D651B">
      <w:pPr>
        <w:numPr>
          <w:ilvl w:val="2"/>
          <w:numId w:val="2"/>
        </w:numPr>
        <w:pBdr>
          <w:top w:val="nil"/>
          <w:left w:val="nil"/>
          <w:bottom w:val="nil"/>
          <w:right w:val="nil"/>
          <w:between w:val="nil"/>
          <w:bar w:val="nil"/>
        </w:pBdr>
        <w:tabs>
          <w:tab w:val="num" w:pos="2160"/>
        </w:tabs>
        <w:ind w:hanging="360"/>
      </w:pPr>
      <w:r>
        <w:t>Hit add button</w:t>
      </w:r>
    </w:p>
    <w:p w:rsidR="00A77B3E" w:rsidRDefault="006D651B">
      <w:pPr>
        <w:numPr>
          <w:ilvl w:val="1"/>
          <w:numId w:val="2"/>
        </w:numPr>
        <w:pBdr>
          <w:top w:val="nil"/>
          <w:left w:val="nil"/>
          <w:bottom w:val="nil"/>
          <w:right w:val="nil"/>
          <w:between w:val="nil"/>
          <w:bar w:val="nil"/>
        </w:pBdr>
        <w:tabs>
          <w:tab w:val="num" w:pos="1440"/>
        </w:tabs>
      </w:pPr>
      <w:r>
        <w:t>Repeat task 6.a</w:t>
      </w:r>
    </w:p>
    <w:p w:rsidR="00A77B3E" w:rsidRDefault="006D651B">
      <w:pPr>
        <w:pStyle w:val="Heading1"/>
        <w:pBdr>
          <w:top w:val="nil"/>
          <w:left w:val="nil"/>
          <w:bottom w:val="nil"/>
          <w:right w:val="nil"/>
          <w:between w:val="nil"/>
          <w:bar w:val="nil"/>
        </w:pBdr>
      </w:pPr>
      <w:r>
        <w:t>Nonfunctional Requirements</w:t>
      </w:r>
    </w:p>
    <w:p w:rsidR="00A77B3E" w:rsidRDefault="006D651B">
      <w:pPr>
        <w:pStyle w:val="Heading2"/>
        <w:pBdr>
          <w:top w:val="nil"/>
          <w:left w:val="nil"/>
          <w:bottom w:val="nil"/>
          <w:right w:val="nil"/>
          <w:between w:val="nil"/>
          <w:bar w:val="nil"/>
        </w:pBdr>
      </w:pPr>
      <w:r>
        <w:t>Usability Requirements</w:t>
      </w:r>
    </w:p>
    <w:p w:rsidR="00A77B3E" w:rsidRDefault="006D651B">
      <w:pPr>
        <w:pBdr>
          <w:top w:val="nil"/>
          <w:left w:val="nil"/>
          <w:bottom w:val="nil"/>
          <w:right w:val="nil"/>
          <w:between w:val="nil"/>
          <w:bar w:val="nil"/>
        </w:pBdr>
        <w:rPr>
          <w:i/>
          <w:iCs/>
        </w:rPr>
      </w:pPr>
      <w:r>
        <w:rPr>
          <w:i/>
          <w:iCs/>
        </w:rPr>
        <w:tab/>
      </w:r>
    </w:p>
    <w:p w:rsidR="00A77B3E" w:rsidRDefault="006D651B">
      <w:pPr>
        <w:numPr>
          <w:ilvl w:val="0"/>
          <w:numId w:val="3"/>
        </w:numPr>
        <w:pBdr>
          <w:top w:val="nil"/>
          <w:left w:val="nil"/>
          <w:bottom w:val="nil"/>
          <w:right w:val="nil"/>
          <w:between w:val="nil"/>
          <w:bar w:val="nil"/>
        </w:pBdr>
        <w:tabs>
          <w:tab w:val="num" w:pos="720"/>
        </w:tabs>
      </w:pPr>
      <w:r>
        <w:t>Adding a category should be done within two button presses(ignoring keyboard typing)</w:t>
      </w:r>
    </w:p>
    <w:p w:rsidR="00A77B3E" w:rsidRDefault="006D651B">
      <w:pPr>
        <w:numPr>
          <w:ilvl w:val="0"/>
          <w:numId w:val="3"/>
        </w:numPr>
        <w:pBdr>
          <w:top w:val="nil"/>
          <w:left w:val="nil"/>
          <w:bottom w:val="nil"/>
          <w:right w:val="nil"/>
          <w:between w:val="nil"/>
          <w:bar w:val="nil"/>
        </w:pBdr>
        <w:tabs>
          <w:tab w:val="num" w:pos="720"/>
        </w:tabs>
      </w:pPr>
      <w:r>
        <w:lastRenderedPageBreak/>
        <w:t>The user should be able to add multiple items to the same category without needing to select the category each time</w:t>
      </w:r>
    </w:p>
    <w:p w:rsidR="00A77B3E" w:rsidRDefault="006D651B">
      <w:pPr>
        <w:numPr>
          <w:ilvl w:val="0"/>
          <w:numId w:val="3"/>
        </w:numPr>
        <w:pBdr>
          <w:top w:val="nil"/>
          <w:left w:val="nil"/>
          <w:bottom w:val="nil"/>
          <w:right w:val="nil"/>
          <w:between w:val="nil"/>
          <w:bar w:val="nil"/>
        </w:pBdr>
        <w:tabs>
          <w:tab w:val="num" w:pos="720"/>
        </w:tabs>
      </w:pPr>
      <w:r>
        <w:t>The</w:t>
      </w:r>
      <w:r>
        <w:t xml:space="preserve"> user should be able to add multiple items without having to select “add item” each time</w:t>
      </w:r>
    </w:p>
    <w:p w:rsidR="00A77B3E" w:rsidRDefault="006D651B">
      <w:pPr>
        <w:numPr>
          <w:ilvl w:val="0"/>
          <w:numId w:val="3"/>
        </w:numPr>
        <w:pBdr>
          <w:top w:val="nil"/>
          <w:left w:val="nil"/>
          <w:bottom w:val="nil"/>
          <w:right w:val="nil"/>
          <w:between w:val="nil"/>
          <w:bar w:val="nil"/>
        </w:pBdr>
        <w:tabs>
          <w:tab w:val="num" w:pos="720"/>
        </w:tabs>
      </w:pPr>
      <w:r>
        <w:t>The user should be able to cross an item off the list by checking a box next to the item, or alternatively, swipe the item text</w:t>
      </w:r>
    </w:p>
    <w:p w:rsidR="00A77B3E" w:rsidRDefault="006D651B">
      <w:pPr>
        <w:pStyle w:val="Heading1"/>
        <w:pBdr>
          <w:top w:val="nil"/>
          <w:left w:val="nil"/>
          <w:bottom w:val="nil"/>
          <w:right w:val="nil"/>
          <w:between w:val="nil"/>
          <w:bar w:val="nil"/>
        </w:pBdr>
      </w:pPr>
      <w:r>
        <w:t>Prototype</w:t>
      </w:r>
    </w:p>
    <w:p w:rsidR="00A77B3E" w:rsidRDefault="006D651B">
      <w:pPr>
        <w:pBdr>
          <w:top w:val="nil"/>
          <w:left w:val="nil"/>
          <w:bottom w:val="nil"/>
          <w:right w:val="nil"/>
          <w:between w:val="nil"/>
          <w:bar w:val="nil"/>
        </w:pBdr>
        <w:rPr>
          <w:b/>
          <w:bCs/>
        </w:rPr>
      </w:pPr>
    </w:p>
    <w:p w:rsidR="00A77B3E" w:rsidRDefault="006D651B">
      <w:pPr>
        <w:pBdr>
          <w:top w:val="nil"/>
          <w:left w:val="nil"/>
          <w:bottom w:val="nil"/>
          <w:right w:val="nil"/>
          <w:between w:val="nil"/>
          <w:bar w:val="nil"/>
        </w:pBdr>
        <w:rPr>
          <w:b/>
          <w:bCs/>
        </w:rPr>
      </w:pPr>
    </w:p>
    <w:p w:rsidR="00A77B3E" w:rsidRDefault="006D651B">
      <w:pPr>
        <w:pBdr>
          <w:top w:val="nil"/>
          <w:left w:val="nil"/>
          <w:bottom w:val="nil"/>
          <w:right w:val="nil"/>
          <w:between w:val="nil"/>
          <w:bar w:val="nil"/>
        </w:pBdr>
        <w:rPr>
          <w:b/>
          <w:bCs/>
        </w:rPr>
      </w:pPr>
      <w:r>
        <w:rPr>
          <w:b/>
          <w:bCs/>
        </w:rPr>
        <w:t>1. Sample main screen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32.25pt" o:allowoverlap="f">
            <v:imagedata r:id="rId5" r:href="rId6"/>
          </v:shape>
        </w:pict>
      </w:r>
    </w:p>
    <w:p w:rsidR="00A77B3E" w:rsidRDefault="006D651B">
      <w:pPr>
        <w:pBdr>
          <w:top w:val="nil"/>
          <w:left w:val="nil"/>
          <w:bottom w:val="nil"/>
          <w:right w:val="nil"/>
          <w:between w:val="nil"/>
          <w:bar w:val="nil"/>
        </w:pBdr>
      </w:pPr>
      <w:r>
        <w:t xml:space="preserve">This prototype screenshot shows a sample of what the main screen will look like in </w:t>
      </w:r>
      <w:proofErr w:type="spellStart"/>
      <w:r>
        <w:t>GoSHOP</w:t>
      </w:r>
      <w:proofErr w:type="spellEnd"/>
      <w:r>
        <w:t>. Starting at the top of the screen, there is a dropdown list of user-defined cat</w:t>
      </w:r>
      <w:r>
        <w:t>egories. Any item that is inserted, after one of those categories is selected, will be added under that category. Each category is color-coded. When an item is inserted, the name of the item will appear next to a large check-box, underneath the appropriate</w:t>
      </w:r>
      <w:r>
        <w:t xml:space="preserve"> category. When the check-box is pressed, the item is crossed out. When an item is crossed out, it is sent to the bottom of the list under its category, and a convenient ‘delete’ button appears at the far end of the item. Finally, at the bottom of the scre</w:t>
      </w:r>
      <w:r>
        <w:t>en, there is a text input box for a new item.</w:t>
      </w:r>
    </w:p>
    <w:p w:rsidR="00A77B3E" w:rsidRDefault="006D651B">
      <w:pPr>
        <w:pBdr>
          <w:top w:val="nil"/>
          <w:left w:val="nil"/>
          <w:bottom w:val="nil"/>
          <w:right w:val="nil"/>
          <w:between w:val="nil"/>
          <w:bar w:val="nil"/>
        </w:pBdr>
      </w:pPr>
    </w:p>
    <w:p w:rsidR="00A77B3E" w:rsidRDefault="006D651B">
      <w:pPr>
        <w:pBdr>
          <w:top w:val="nil"/>
          <w:left w:val="nil"/>
          <w:bottom w:val="nil"/>
          <w:right w:val="nil"/>
          <w:between w:val="nil"/>
          <w:bar w:val="nil"/>
        </w:pBdr>
        <w:rPr>
          <w:b/>
          <w:bCs/>
        </w:rPr>
      </w:pPr>
      <w:r>
        <w:rPr>
          <w:b/>
          <w:bCs/>
        </w:rPr>
        <w:lastRenderedPageBreak/>
        <w:t xml:space="preserve">2. Menu Popup </w:t>
      </w:r>
      <w:r>
        <w:pict>
          <v:shape id="_x0000_i1026" type="#_x0000_t75" style="width:203.25pt;height:332.25pt" o:allowoverlap="f">
            <v:imagedata r:id="rId7" r:href="rId8"/>
          </v:shape>
        </w:pict>
      </w:r>
    </w:p>
    <w:p w:rsidR="00A77B3E" w:rsidRDefault="006D651B">
      <w:pPr>
        <w:pBdr>
          <w:top w:val="nil"/>
          <w:left w:val="nil"/>
          <w:bottom w:val="nil"/>
          <w:right w:val="nil"/>
          <w:between w:val="nil"/>
          <w:bar w:val="nil"/>
        </w:pBdr>
      </w:pPr>
      <w:r>
        <w:t>This is an example of the menu screen that will pop up when the user presses the “menu” physical button on t</w:t>
      </w:r>
      <w:r>
        <w:t>heir Android phone. Note that the menu options listed here are not necessarily the final ones, but instead just a few examples of what could go here.</w:t>
      </w:r>
    </w:p>
    <w:sectPr w:rsidR="00A77B3E" w:rsidSect="000659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C6E40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302DA3C">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27A595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F6627DC">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66E94C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B00F56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E9068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A26CB1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A762F9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9D0700C">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12EC4D38">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C7D23E48">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BF1042AC">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39D63010">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263AC9EE">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31CA72F2">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26DC31B2">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C5F86FD0">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nsid w:val="00000003"/>
    <w:multiLevelType w:val="hybridMultilevel"/>
    <w:tmpl w:val="00000003"/>
    <w:lvl w:ilvl="0" w:tplc="FA9821A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326D40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662172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5BC7A9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99A2E8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2A6E50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0F46CC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C38315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48217D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65962"/>
    <w:rsid w:val="00065962"/>
    <w:rsid w:val="006D6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962"/>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Downloads/Image_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Downloads/Image_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Becca</dc:creator>
  <cp:lastModifiedBy>Becca Dudley</cp:lastModifiedBy>
  <cp:revision>2</cp:revision>
  <dcterms:created xsi:type="dcterms:W3CDTF">2012-09-23T01:34:00Z</dcterms:created>
  <dcterms:modified xsi:type="dcterms:W3CDTF">2012-09-23T01:34:00Z</dcterms:modified>
</cp:coreProperties>
</file>